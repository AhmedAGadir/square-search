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9EF5" w14:textId="52DD321D" w:rsidR="004C4E68" w:rsidRDefault="004C4E68"/>
    <w:p w14:paraId="0AD872DB" w14:textId="58026F46" w:rsidR="004222FD" w:rsidRPr="002C4ADC" w:rsidRDefault="004222FD" w:rsidP="004F4474">
      <w:pPr>
        <w:jc w:val="center"/>
        <w:rPr>
          <w:b/>
          <w:bCs/>
          <w:sz w:val="32"/>
          <w:szCs w:val="32"/>
        </w:rPr>
      </w:pPr>
      <w:r w:rsidRPr="002C4ADC">
        <w:rPr>
          <w:b/>
          <w:bCs/>
          <w:sz w:val="32"/>
          <w:szCs w:val="32"/>
        </w:rPr>
        <w:t>Website Design</w:t>
      </w:r>
    </w:p>
    <w:p w14:paraId="374C7ACF" w14:textId="0C102055" w:rsidR="004222FD" w:rsidRDefault="004222FD"/>
    <w:p w14:paraId="61B51B25" w14:textId="4D6BC2A6" w:rsidR="004222FD" w:rsidRPr="006B0E48" w:rsidRDefault="004222FD">
      <w:pPr>
        <w:rPr>
          <w:rFonts w:ascii="AppleSystemUIFont" w:hAnsi="AppleSystemUIFont" w:cs="AppleSystemUIFont"/>
          <w:sz w:val="28"/>
          <w:szCs w:val="28"/>
        </w:rPr>
      </w:pPr>
      <w:r w:rsidRPr="006B0E48">
        <w:rPr>
          <w:rFonts w:ascii="AppleSystemUIFont" w:hAnsi="AppleSystemUIFont" w:cs="AppleSystemUIFont"/>
          <w:sz w:val="28"/>
          <w:szCs w:val="28"/>
        </w:rPr>
        <w:t>Nav Bar:</w:t>
      </w:r>
    </w:p>
    <w:p w14:paraId="3A174AFF" w14:textId="51ED11A1" w:rsidR="004222FD" w:rsidRPr="004222FD" w:rsidRDefault="004222FD" w:rsidP="004222FD">
      <w:pPr>
        <w:pStyle w:val="ListParagraph"/>
        <w:numPr>
          <w:ilvl w:val="0"/>
          <w:numId w:val="4"/>
        </w:numPr>
      </w:pPr>
      <w:r>
        <w:rPr>
          <w:rFonts w:ascii="AppleSystemUIFont" w:hAnsi="AppleSystemUIFont" w:cs="AppleSystemUIFont"/>
        </w:rPr>
        <w:t>S</w:t>
      </w:r>
      <w:r>
        <w:rPr>
          <w:rFonts w:ascii="AppleSystemUIFont" w:hAnsi="AppleSystemUIFont" w:cs="AppleSystemUIFont"/>
        </w:rPr>
        <w:t>imilar design of frank kori nav bar with regards to its colour and font, but similar to square resources with regard to search bar placeholde</w:t>
      </w:r>
      <w:r>
        <w:rPr>
          <w:rFonts w:ascii="AppleSystemUIFont" w:hAnsi="AppleSystemUIFont" w:cs="AppleSystemUIFont"/>
        </w:rPr>
        <w:t xml:space="preserve">r. </w:t>
      </w:r>
    </w:p>
    <w:p w14:paraId="0ECA32DF" w14:textId="0E46B742" w:rsidR="004222FD" w:rsidRPr="004222FD" w:rsidRDefault="004222FD" w:rsidP="004222FD">
      <w:pPr>
        <w:pStyle w:val="ListParagraph"/>
        <w:numPr>
          <w:ilvl w:val="0"/>
          <w:numId w:val="4"/>
        </w:numPr>
      </w:pPr>
      <w:r>
        <w:rPr>
          <w:rFonts w:ascii="AppleSystemUIFont" w:hAnsi="AppleSystemUIFont" w:cs="AppleSystemUIFont"/>
        </w:rPr>
        <w:t>H</w:t>
      </w:r>
      <w:r>
        <w:rPr>
          <w:rFonts w:ascii="AppleSystemUIFont" w:hAnsi="AppleSystemUIFont" w:cs="AppleSystemUIFont"/>
        </w:rPr>
        <w:t>ome, Jobs, Submit a CV, Work With Us, About Us, Contact U</w:t>
      </w:r>
      <w:r>
        <w:rPr>
          <w:rFonts w:ascii="AppleSystemUIFont" w:hAnsi="AppleSystemUIFont" w:cs="AppleSystemUIFont"/>
        </w:rPr>
        <w:t>s</w:t>
      </w:r>
    </w:p>
    <w:p w14:paraId="49F10783" w14:textId="1B3CF753" w:rsidR="004222FD" w:rsidRDefault="004222FD" w:rsidP="004222FD"/>
    <w:p w14:paraId="0CE8DA96" w14:textId="1EC15BB5" w:rsidR="004222FD" w:rsidRPr="002C4ADC" w:rsidRDefault="004222FD" w:rsidP="004222FD">
      <w:pPr>
        <w:rPr>
          <w:sz w:val="28"/>
          <w:szCs w:val="28"/>
        </w:rPr>
      </w:pPr>
      <w:r w:rsidRPr="002C4ADC">
        <w:rPr>
          <w:sz w:val="28"/>
          <w:szCs w:val="28"/>
        </w:rPr>
        <w:t xml:space="preserve">Home Page: </w:t>
      </w:r>
    </w:p>
    <w:p w14:paraId="7AE7EF90" w14:textId="046F2F4E" w:rsidR="004222FD" w:rsidRPr="004222FD" w:rsidRDefault="004222FD" w:rsidP="004222FD">
      <w:pPr>
        <w:pStyle w:val="ListParagraph"/>
        <w:numPr>
          <w:ilvl w:val="0"/>
          <w:numId w:val="4"/>
        </w:numPr>
      </w:pPr>
      <w:r>
        <w:rPr>
          <w:rFonts w:ascii="AppleSystemUIFont" w:hAnsi="AppleSystemUIFont" w:cs="AppleSystemUIFont"/>
        </w:rPr>
        <w:t>S</w:t>
      </w:r>
      <w:r>
        <w:rPr>
          <w:rFonts w:ascii="AppleSystemUIFont" w:hAnsi="AppleSystemUIFont" w:cs="AppleSystemUIFont"/>
        </w:rPr>
        <w:t>earch bar with background of square silicone chips</w:t>
      </w:r>
      <w:r w:rsidR="00105113">
        <w:rPr>
          <w:rFonts w:ascii="AppleSystemUIFont" w:hAnsi="AppleSystemUIFont" w:cs="AppleSystemUIFont"/>
        </w:rPr>
        <w:t>(</w:t>
      </w:r>
      <w:hyperlink r:id="rId5" w:history="1">
        <w:r w:rsidR="00105113" w:rsidRPr="00105113">
          <w:rPr>
            <w:rStyle w:val="Hyperlink"/>
            <w:rFonts w:ascii="AppleSystemUIFont" w:hAnsi="AppleSystemUIFont" w:cs="AppleSystemUIFont"/>
          </w:rPr>
          <w:t>f</w:t>
        </w:r>
        <w:r w:rsidR="00105113" w:rsidRPr="00105113">
          <w:rPr>
            <w:rStyle w:val="Hyperlink"/>
            <w:rFonts w:ascii="AppleSystemUIFont" w:hAnsi="AppleSystemUIFont" w:cs="AppleSystemUIFont"/>
          </w:rPr>
          <w:t>i</w:t>
        </w:r>
        <w:r w:rsidR="00105113" w:rsidRPr="00105113">
          <w:rPr>
            <w:rStyle w:val="Hyperlink"/>
            <w:rFonts w:ascii="AppleSystemUIFont" w:hAnsi="AppleSystemUIFont" w:cs="AppleSystemUIFont"/>
          </w:rPr>
          <w:t>l</w:t>
        </w:r>
        <w:r w:rsidR="00105113" w:rsidRPr="00105113">
          <w:rPr>
            <w:rStyle w:val="Hyperlink"/>
            <w:rFonts w:ascii="AppleSystemUIFont" w:hAnsi="AppleSystemUIFont" w:cs="AppleSystemUIFont"/>
          </w:rPr>
          <w:t>e</w:t>
        </w:r>
      </w:hyperlink>
      <w:r w:rsidR="00105113">
        <w:rPr>
          <w:rFonts w:ascii="AppleSystemUIFont" w:hAnsi="AppleSystemUIFont" w:cs="AppleSystemUIFont"/>
        </w:rPr>
        <w:t>)</w:t>
      </w:r>
      <w:r>
        <w:rPr>
          <w:rFonts w:ascii="AppleSystemUIFont" w:hAnsi="AppleSystemUIFont" w:cs="AppleSystemUIFont"/>
        </w:rPr>
        <w:t>… with a placeholder text inside the search bar of “Job, Title or Keyword</w:t>
      </w:r>
      <w:r>
        <w:rPr>
          <w:rFonts w:ascii="AppleSystemUIFont" w:hAnsi="AppleSystemUIFont" w:cs="AppleSystemUIFont"/>
        </w:rPr>
        <w:t xml:space="preserve">”. </w:t>
      </w:r>
    </w:p>
    <w:p w14:paraId="5C1A3D44" w14:textId="7C7E7354" w:rsidR="004222FD" w:rsidRPr="0074094D" w:rsidRDefault="00F320A8" w:rsidP="004222FD">
      <w:pPr>
        <w:pStyle w:val="ListParagraph"/>
        <w:numPr>
          <w:ilvl w:val="0"/>
          <w:numId w:val="4"/>
        </w:numPr>
      </w:pPr>
      <w:r>
        <w:rPr>
          <w:rFonts w:ascii="AppleSystemUIFont" w:hAnsi="AppleSystemUIFont" w:cs="AppleSystemUIFont"/>
        </w:rPr>
        <w:t>A</w:t>
      </w:r>
      <w:r>
        <w:rPr>
          <w:rFonts w:ascii="AppleSystemUIFont" w:hAnsi="AppleSystemUIFont" w:cs="AppleSystemUIFont"/>
        </w:rPr>
        <w:t xml:space="preserve">bove the search bar </w:t>
      </w:r>
      <w:r w:rsidR="00C24297">
        <w:rPr>
          <w:rFonts w:ascii="AppleSystemUIFont" w:hAnsi="AppleSystemUIFont" w:cs="AppleSystemUIFont"/>
        </w:rPr>
        <w:t>(find job)</w:t>
      </w:r>
      <w:r w:rsidR="004F0241">
        <w:rPr>
          <w:rFonts w:ascii="AppleSystemUIFont" w:hAnsi="AppleSystemUIFont" w:cs="AppleSystemUIFont"/>
        </w:rPr>
        <w:t xml:space="preserve"> </w:t>
      </w:r>
      <w:r>
        <w:rPr>
          <w:rFonts w:ascii="AppleSystemUIFont" w:hAnsi="AppleSystemUIFont" w:cs="AppleSystemUIFont"/>
        </w:rPr>
        <w:t>write the quote</w:t>
      </w:r>
      <w:r w:rsidR="00C24297">
        <w:rPr>
          <w:rFonts w:ascii="AppleSystemUIFont" w:hAnsi="AppleSystemUIFont" w:cs="AppleSystemUIFont"/>
        </w:rPr>
        <w:t xml:space="preserve"> above it</w:t>
      </w:r>
      <w:r>
        <w:rPr>
          <w:rFonts w:ascii="AppleSystemUIFont" w:hAnsi="AppleSystemUIFont" w:cs="AppleSystemUIFont"/>
        </w:rPr>
        <w:t xml:space="preserve">, “Find a role </w:t>
      </w:r>
      <w:r w:rsidR="002C4ADC">
        <w:rPr>
          <w:rFonts w:ascii="AppleSystemUIFont" w:hAnsi="AppleSystemUIFont" w:cs="AppleSystemUIFont"/>
        </w:rPr>
        <w:t>and get innovating</w:t>
      </w:r>
      <w:r>
        <w:rPr>
          <w:rFonts w:ascii="AppleSystemUIFont" w:hAnsi="AppleSystemUIFont" w:cs="AppleSystemUIFont"/>
        </w:rPr>
        <w:t>”</w:t>
      </w:r>
      <w:r>
        <w:rPr>
          <w:rFonts w:ascii="AppleSystemUIFont" w:hAnsi="AppleSystemUIFont" w:cs="AppleSystemUIFont"/>
        </w:rPr>
        <w:t>.</w:t>
      </w:r>
    </w:p>
    <w:p w14:paraId="62A9C1EB" w14:textId="77777777" w:rsidR="0074094D" w:rsidRPr="0019758A" w:rsidRDefault="0074094D" w:rsidP="0074094D">
      <w:pPr>
        <w:pStyle w:val="ListParagraph"/>
      </w:pPr>
    </w:p>
    <w:p w14:paraId="31D492CD" w14:textId="77777777" w:rsidR="0019758A" w:rsidRPr="00F320A8" w:rsidRDefault="0019758A" w:rsidP="0019758A"/>
    <w:p w14:paraId="09C35387" w14:textId="490F4E0C" w:rsidR="00F320A8" w:rsidRPr="0074094D" w:rsidRDefault="00F320A8" w:rsidP="004222FD">
      <w:pPr>
        <w:pStyle w:val="ListParagraph"/>
        <w:numPr>
          <w:ilvl w:val="0"/>
          <w:numId w:val="4"/>
        </w:numPr>
      </w:pPr>
      <w:r>
        <w:rPr>
          <w:rFonts w:ascii="AppleSystemUIFont" w:hAnsi="AppleSystemUIFont" w:cs="AppleSystemUIFont"/>
        </w:rPr>
        <w:t>B</w:t>
      </w:r>
      <w:r>
        <w:rPr>
          <w:rFonts w:ascii="AppleSystemUIFont" w:hAnsi="AppleSystemUIFont" w:cs="AppleSystemUIFont"/>
        </w:rPr>
        <w:t xml:space="preserve">elow the search bar background, have a container with text marketing development jobs and cybersecurity roles which will entice candidates to look through job roles and skill sets. </w:t>
      </w:r>
      <w:r w:rsidRPr="0019758A">
        <w:rPr>
          <w:rFonts w:ascii="AppleSystemUIFont" w:hAnsi="AppleSystemUIFont" w:cs="AppleSystemUIFont"/>
          <w:b/>
          <w:bCs/>
        </w:rPr>
        <w:t>“We live in the tech era, where technological innovation</w:t>
      </w:r>
      <w:r w:rsidR="0019758A">
        <w:rPr>
          <w:rFonts w:ascii="AppleSystemUIFont" w:hAnsi="AppleSystemUIFont" w:cs="AppleSystemUIFont"/>
          <w:b/>
          <w:bCs/>
        </w:rPr>
        <w:t xml:space="preserve"> continues to thrive and expand.</w:t>
      </w:r>
      <w:r w:rsidRPr="0019758A">
        <w:rPr>
          <w:rFonts w:ascii="AppleSystemUIFont" w:hAnsi="AppleSystemUIFont" w:cs="AppleSystemUIFont"/>
          <w:b/>
          <w:bCs/>
        </w:rPr>
        <w:t xml:space="preserve"> As we transition into a world which is ever more in need of developers to contribute towards </w:t>
      </w:r>
      <w:r w:rsidRPr="0019758A">
        <w:rPr>
          <w:rFonts w:ascii="AppleSystemUIFont" w:hAnsi="AppleSystemUIFont" w:cs="AppleSystemUIFont"/>
          <w:b/>
          <w:bCs/>
        </w:rPr>
        <w:t>innovation,</w:t>
      </w:r>
      <w:r w:rsidRPr="0019758A">
        <w:rPr>
          <w:rFonts w:ascii="AppleSystemUIFont" w:hAnsi="AppleSystemUIFont" w:cs="AppleSystemUIFont"/>
          <w:b/>
          <w:bCs/>
        </w:rPr>
        <w:t xml:space="preserve"> we also find that the roles required to be a part of that innovation grow, which is great news for any devs out there looking for exiting new roles to be </w:t>
      </w:r>
      <w:r w:rsidRPr="0019758A">
        <w:rPr>
          <w:rFonts w:ascii="AppleSystemUIFont" w:hAnsi="AppleSystemUIFont" w:cs="AppleSystemUIFont"/>
          <w:b/>
          <w:bCs/>
        </w:rPr>
        <w:t>a part</w:t>
      </w:r>
      <w:r w:rsidRPr="0019758A">
        <w:rPr>
          <w:rFonts w:ascii="AppleSystemUIFont" w:hAnsi="AppleSystemUIFont" w:cs="AppleSystemUIFont"/>
          <w:b/>
          <w:bCs/>
        </w:rPr>
        <w:t xml:space="preserve"> of. We</w:t>
      </w:r>
      <w:r w:rsidR="00692DE3" w:rsidRPr="0019758A">
        <w:rPr>
          <w:rFonts w:ascii="AppleSystemUIFont" w:hAnsi="AppleSystemUIFont" w:cs="AppleSystemUIFont"/>
          <w:b/>
          <w:bCs/>
        </w:rPr>
        <w:t xml:space="preserve"> </w:t>
      </w:r>
      <w:r w:rsidRPr="0019758A">
        <w:rPr>
          <w:rFonts w:ascii="AppleSystemUIFont" w:hAnsi="AppleSystemUIFont" w:cs="AppleSystemUIFont"/>
          <w:b/>
          <w:bCs/>
        </w:rPr>
        <w:t>at Square Search are determined to</w:t>
      </w:r>
      <w:r w:rsidR="002C4ADC" w:rsidRPr="0019758A">
        <w:rPr>
          <w:rFonts w:ascii="AppleSystemUIFont" w:hAnsi="AppleSystemUIFont" w:cs="AppleSystemUIFont"/>
          <w:b/>
          <w:bCs/>
        </w:rPr>
        <w:t xml:space="preserve"> find you an exciting new role </w:t>
      </w:r>
      <w:r w:rsidR="00FE5A21" w:rsidRPr="0019758A">
        <w:rPr>
          <w:rFonts w:ascii="AppleSystemUIFont" w:hAnsi="AppleSystemUIFont" w:cs="AppleSystemUIFont"/>
          <w:b/>
          <w:bCs/>
        </w:rPr>
        <w:t xml:space="preserve">where you can grow and be a part of that innovation. </w:t>
      </w:r>
      <w:r w:rsidR="0019758A" w:rsidRPr="0019758A">
        <w:rPr>
          <w:rFonts w:ascii="AppleSystemUIFont" w:hAnsi="AppleSystemUIFont" w:cs="AppleSystemUIFont"/>
          <w:b/>
          <w:bCs/>
        </w:rPr>
        <w:t xml:space="preserve">Look below to see what kind of roles </w:t>
      </w:r>
      <w:r w:rsidR="005069D4">
        <w:rPr>
          <w:rFonts w:ascii="AppleSystemUIFont" w:hAnsi="AppleSystemUIFont" w:cs="AppleSystemUIFont"/>
          <w:b/>
          <w:bCs/>
        </w:rPr>
        <w:t>are for you</w:t>
      </w:r>
      <w:r w:rsidR="0019758A">
        <w:rPr>
          <w:rFonts w:ascii="AppleSystemUIFont" w:hAnsi="AppleSystemUIFont" w:cs="AppleSystemUIFont"/>
          <w:b/>
          <w:bCs/>
        </w:rPr>
        <w:t>”</w:t>
      </w:r>
      <w:r w:rsidR="0019758A" w:rsidRPr="0019758A">
        <w:rPr>
          <w:rFonts w:ascii="AppleSystemUIFont" w:hAnsi="AppleSystemUIFont" w:cs="AppleSystemUIFont"/>
          <w:b/>
          <w:bCs/>
        </w:rPr>
        <w:t>.</w:t>
      </w:r>
    </w:p>
    <w:p w14:paraId="7A654283" w14:textId="77777777" w:rsidR="0074094D" w:rsidRDefault="0074094D" w:rsidP="0074094D">
      <w:pPr>
        <w:pStyle w:val="ListParagraph"/>
      </w:pPr>
    </w:p>
    <w:p w14:paraId="6B320E8E" w14:textId="77777777" w:rsidR="0074094D" w:rsidRPr="002C4ADC" w:rsidRDefault="0074094D" w:rsidP="0074094D">
      <w:pPr>
        <w:pStyle w:val="ListParagraph"/>
      </w:pPr>
    </w:p>
    <w:p w14:paraId="46F413DE" w14:textId="77777777" w:rsidR="002C4ADC" w:rsidRPr="00F320A8" w:rsidRDefault="002C4ADC" w:rsidP="002C4ADC"/>
    <w:p w14:paraId="50EF5F4E" w14:textId="4C1B2B3A" w:rsidR="00F320A8" w:rsidRPr="00A465E7" w:rsidRDefault="00F320A8" w:rsidP="004222FD">
      <w:pPr>
        <w:pStyle w:val="ListParagraph"/>
        <w:numPr>
          <w:ilvl w:val="0"/>
          <w:numId w:val="4"/>
        </w:numPr>
      </w:pPr>
      <w:r>
        <w:rPr>
          <w:rFonts w:ascii="AppleSystemUIFont" w:hAnsi="AppleSystemUIFont" w:cs="AppleSystemUIFont"/>
        </w:rPr>
        <w:t xml:space="preserve">Have a list of some of the sectors within technology and a description about it. - Use icons here. Make sure the icons are clickable </w:t>
      </w:r>
      <w:r w:rsidR="00A465E7">
        <w:rPr>
          <w:rFonts w:ascii="AppleSystemUIFont" w:hAnsi="AppleSystemUIFont" w:cs="AppleSystemUIFont"/>
        </w:rPr>
        <w:t xml:space="preserve">which takes you to a page with general information about that icon as well as some of the potential general roles in that field. Below the information on that page have some listing of jobs relevant to click to. </w:t>
      </w:r>
    </w:p>
    <w:p w14:paraId="0B72ABB9" w14:textId="77777777" w:rsidR="00A465E7" w:rsidRDefault="00A465E7" w:rsidP="00A465E7">
      <w:pPr>
        <w:pStyle w:val="ListParagraph"/>
      </w:pPr>
    </w:p>
    <w:p w14:paraId="4956366C" w14:textId="318294B6" w:rsidR="00A465E7" w:rsidRDefault="00A465E7" w:rsidP="004222FD">
      <w:pPr>
        <w:pStyle w:val="ListParagraph"/>
        <w:numPr>
          <w:ilvl w:val="0"/>
          <w:numId w:val="4"/>
        </w:numPr>
      </w:pPr>
      <w:r>
        <w:t xml:space="preserve">We are going to focus on Development, Cloud, Cybersecurity and Emerging Technologies (with the last category there’s no </w:t>
      </w:r>
      <w:r w:rsidR="0074094D">
        <w:t>problem</w:t>
      </w:r>
      <w:r>
        <w:t xml:space="preserve"> in mixing some specific things from previous categories like </w:t>
      </w:r>
      <w:r w:rsidR="0074094D">
        <w:t>AI and Machine Learning which will generally come underneath development, alongside adding new technologies like Blockchain, VR and AR</w:t>
      </w:r>
      <w:r>
        <w:t>)</w:t>
      </w:r>
    </w:p>
    <w:p w14:paraId="210655B8" w14:textId="77777777" w:rsidR="00105113" w:rsidRDefault="00105113" w:rsidP="00105113">
      <w:pPr>
        <w:pStyle w:val="ListParagraph"/>
      </w:pPr>
    </w:p>
    <w:p w14:paraId="521BB2F2" w14:textId="6AB261BA" w:rsidR="00317362" w:rsidRPr="00317362" w:rsidRDefault="00105113" w:rsidP="00317362">
      <w:pPr>
        <w:pStyle w:val="ListParagraph"/>
        <w:numPr>
          <w:ilvl w:val="1"/>
          <w:numId w:val="4"/>
        </w:numPr>
        <w:rPr>
          <w:b/>
          <w:bCs/>
        </w:rPr>
      </w:pPr>
      <w:r w:rsidRPr="00317362">
        <w:rPr>
          <w:b/>
          <w:bCs/>
        </w:rPr>
        <w:t>Development (</w:t>
      </w:r>
      <w:hyperlink r:id="rId6" w:history="1">
        <w:r w:rsidRPr="00317362">
          <w:rPr>
            <w:rStyle w:val="Hyperlink"/>
            <w:b/>
            <w:bCs/>
          </w:rPr>
          <w:t>icon</w:t>
        </w:r>
      </w:hyperlink>
      <w:r w:rsidRPr="00317362">
        <w:rPr>
          <w:b/>
          <w:bCs/>
        </w:rPr>
        <w:t>)</w:t>
      </w:r>
      <w:r w:rsidR="002A64F3">
        <w:rPr>
          <w:b/>
          <w:bCs/>
        </w:rPr>
        <w:t xml:space="preserve"> (</w:t>
      </w:r>
      <w:hyperlink r:id="rId7" w:history="1">
        <w:r w:rsidR="002A64F3" w:rsidRPr="00FA5BA8">
          <w:rPr>
            <w:rStyle w:val="Hyperlink"/>
            <w:b/>
            <w:bCs/>
          </w:rPr>
          <w:t>background picture</w:t>
        </w:r>
      </w:hyperlink>
      <w:r w:rsidR="002A64F3">
        <w:rPr>
          <w:b/>
          <w:bCs/>
        </w:rPr>
        <w:t>)</w:t>
      </w:r>
      <w:r w:rsidR="00317362" w:rsidRPr="00317362">
        <w:rPr>
          <w:b/>
          <w:bCs/>
        </w:rPr>
        <w:t xml:space="preserve">: </w:t>
      </w:r>
      <w:r w:rsidR="000C5A9B">
        <w:t>“Lorem Ipsum…”</w:t>
      </w:r>
    </w:p>
    <w:p w14:paraId="66E0C8BF" w14:textId="52BA583E" w:rsidR="00317362" w:rsidRPr="005C0112" w:rsidRDefault="005C0112" w:rsidP="00317362">
      <w:pPr>
        <w:pStyle w:val="ListParagraph"/>
        <w:numPr>
          <w:ilvl w:val="1"/>
          <w:numId w:val="4"/>
        </w:numPr>
        <w:rPr>
          <w:b/>
          <w:bCs/>
        </w:rPr>
      </w:pPr>
      <w:r w:rsidRPr="005C0112">
        <w:rPr>
          <w:b/>
          <w:bCs/>
        </w:rPr>
        <w:t>Cybersecurity (</w:t>
      </w:r>
      <w:hyperlink r:id="rId8" w:history="1">
        <w:r w:rsidRPr="005C0112">
          <w:rPr>
            <w:rStyle w:val="Hyperlink"/>
            <w:b/>
            <w:bCs/>
          </w:rPr>
          <w:t>icon</w:t>
        </w:r>
      </w:hyperlink>
      <w:r w:rsidRPr="005C0112">
        <w:rPr>
          <w:b/>
          <w:bCs/>
        </w:rPr>
        <w:t>)</w:t>
      </w:r>
      <w:r w:rsidR="002A64F3">
        <w:rPr>
          <w:b/>
          <w:bCs/>
        </w:rPr>
        <w:t xml:space="preserve"> (</w:t>
      </w:r>
      <w:hyperlink r:id="rId9" w:history="1">
        <w:r w:rsidR="002A64F3" w:rsidRPr="00FA5BA8">
          <w:rPr>
            <w:rStyle w:val="Hyperlink"/>
            <w:b/>
            <w:bCs/>
          </w:rPr>
          <w:t>background picture</w:t>
        </w:r>
      </w:hyperlink>
      <w:r w:rsidR="002A64F3">
        <w:rPr>
          <w:b/>
          <w:bCs/>
        </w:rPr>
        <w:t>)</w:t>
      </w:r>
      <w:r w:rsidR="000C5A9B">
        <w:rPr>
          <w:b/>
          <w:bCs/>
        </w:rPr>
        <w:t xml:space="preserve">: </w:t>
      </w:r>
      <w:r w:rsidR="000C5A9B">
        <w:t>“Lorem Ipsum…”</w:t>
      </w:r>
    </w:p>
    <w:p w14:paraId="0B2FDE61" w14:textId="51D82175" w:rsidR="005C0112" w:rsidRPr="005C0112" w:rsidRDefault="005C0112" w:rsidP="00317362">
      <w:pPr>
        <w:pStyle w:val="ListParagraph"/>
        <w:numPr>
          <w:ilvl w:val="1"/>
          <w:numId w:val="4"/>
        </w:numPr>
        <w:rPr>
          <w:b/>
          <w:bCs/>
        </w:rPr>
      </w:pPr>
      <w:r w:rsidRPr="005C0112">
        <w:rPr>
          <w:b/>
          <w:bCs/>
        </w:rPr>
        <w:t>Emerging Technologies (</w:t>
      </w:r>
      <w:hyperlink r:id="rId10" w:history="1">
        <w:r w:rsidRPr="005C0112">
          <w:rPr>
            <w:rStyle w:val="Hyperlink"/>
            <w:b/>
            <w:bCs/>
          </w:rPr>
          <w:t>icon</w:t>
        </w:r>
      </w:hyperlink>
      <w:r w:rsidRPr="005C0112">
        <w:rPr>
          <w:b/>
          <w:bCs/>
        </w:rPr>
        <w:t>)</w:t>
      </w:r>
      <w:r w:rsidR="002A64F3">
        <w:rPr>
          <w:b/>
          <w:bCs/>
        </w:rPr>
        <w:t xml:space="preserve"> </w:t>
      </w:r>
      <w:r w:rsidR="002A64F3">
        <w:rPr>
          <w:b/>
          <w:bCs/>
        </w:rPr>
        <w:t>(</w:t>
      </w:r>
      <w:hyperlink r:id="rId11" w:history="1">
        <w:r w:rsidR="002A64F3" w:rsidRPr="00FA5BA8">
          <w:rPr>
            <w:rStyle w:val="Hyperlink"/>
            <w:b/>
            <w:bCs/>
          </w:rPr>
          <w:t>background picture</w:t>
        </w:r>
      </w:hyperlink>
      <w:r w:rsidR="002A64F3">
        <w:rPr>
          <w:b/>
          <w:bCs/>
        </w:rPr>
        <w:t>)</w:t>
      </w:r>
      <w:r w:rsidR="002A64F3" w:rsidRPr="005C0112">
        <w:rPr>
          <w:b/>
          <w:bCs/>
        </w:rPr>
        <w:t>:</w:t>
      </w:r>
      <w:r w:rsidR="0099596F">
        <w:rPr>
          <w:b/>
          <w:bCs/>
        </w:rPr>
        <w:t xml:space="preserve"> </w:t>
      </w:r>
      <w:r w:rsidR="000C5A9B">
        <w:t>“Lorem Ipsum…”</w:t>
      </w:r>
    </w:p>
    <w:p w14:paraId="64ABEE10" w14:textId="4E19B808" w:rsidR="005C0112" w:rsidRPr="000864E7" w:rsidRDefault="005C0112" w:rsidP="00317362">
      <w:pPr>
        <w:pStyle w:val="ListParagraph"/>
        <w:numPr>
          <w:ilvl w:val="1"/>
          <w:numId w:val="4"/>
        </w:numPr>
        <w:rPr>
          <w:b/>
          <w:bCs/>
        </w:rPr>
      </w:pPr>
      <w:r w:rsidRPr="005C0112">
        <w:rPr>
          <w:b/>
          <w:bCs/>
        </w:rPr>
        <w:t>Cloud (</w:t>
      </w:r>
      <w:hyperlink r:id="rId12" w:history="1">
        <w:r w:rsidRPr="005C0112">
          <w:rPr>
            <w:rStyle w:val="Hyperlink"/>
            <w:b/>
            <w:bCs/>
          </w:rPr>
          <w:t>icon</w:t>
        </w:r>
      </w:hyperlink>
      <w:r w:rsidRPr="005C0112">
        <w:rPr>
          <w:b/>
          <w:bCs/>
        </w:rPr>
        <w:t>)</w:t>
      </w:r>
      <w:r w:rsidR="002A64F3">
        <w:rPr>
          <w:b/>
          <w:bCs/>
        </w:rPr>
        <w:t xml:space="preserve"> </w:t>
      </w:r>
      <w:r w:rsidR="002A64F3">
        <w:rPr>
          <w:b/>
          <w:bCs/>
        </w:rPr>
        <w:t>(</w:t>
      </w:r>
      <w:hyperlink r:id="rId13" w:history="1">
        <w:r w:rsidR="002A64F3" w:rsidRPr="00FA5BA8">
          <w:rPr>
            <w:rStyle w:val="Hyperlink"/>
            <w:b/>
            <w:bCs/>
          </w:rPr>
          <w:t>background picture)</w:t>
        </w:r>
        <w:r w:rsidRPr="00FA5BA8">
          <w:rPr>
            <w:rStyle w:val="Hyperlink"/>
            <w:b/>
            <w:bCs/>
          </w:rPr>
          <w:t>:</w:t>
        </w:r>
      </w:hyperlink>
      <w:r w:rsidR="0099596F">
        <w:rPr>
          <w:b/>
          <w:bCs/>
        </w:rPr>
        <w:t xml:space="preserve"> </w:t>
      </w:r>
      <w:r w:rsidR="000C5A9B">
        <w:t>“Lorem Ipsum…”</w:t>
      </w:r>
    </w:p>
    <w:p w14:paraId="4BB5FA2D" w14:textId="2ACDF6D5" w:rsidR="000864E7" w:rsidRPr="000864E7" w:rsidRDefault="000864E7" w:rsidP="000864E7">
      <w:pPr>
        <w:pStyle w:val="ListParagraph"/>
        <w:rPr>
          <w:b/>
          <w:bCs/>
        </w:rPr>
      </w:pPr>
    </w:p>
    <w:p w14:paraId="21EC0C5C" w14:textId="77777777" w:rsidR="00E22957" w:rsidRPr="00E22957" w:rsidRDefault="000864E7" w:rsidP="00642E0B">
      <w:pPr>
        <w:pStyle w:val="ListParagraph"/>
        <w:numPr>
          <w:ilvl w:val="0"/>
          <w:numId w:val="4"/>
        </w:numPr>
        <w:rPr>
          <w:b/>
          <w:bCs/>
        </w:rPr>
      </w:pPr>
      <w:r>
        <w:t xml:space="preserve">Underneath the information written about these </w:t>
      </w:r>
      <w:r w:rsidR="00642E0B">
        <w:t xml:space="preserve">sectors within technology post some jobs underneath horizontally. 4 or 5 jobs from whatever technology to click on and eventually jobs which are specific to the described technology. </w:t>
      </w:r>
    </w:p>
    <w:p w14:paraId="1D6B8047" w14:textId="30D12B47" w:rsidR="00642E0B" w:rsidRPr="007C3565" w:rsidRDefault="00E22957" w:rsidP="00642E0B">
      <w:pPr>
        <w:pStyle w:val="ListParagraph"/>
        <w:numPr>
          <w:ilvl w:val="0"/>
          <w:numId w:val="4"/>
        </w:numPr>
        <w:rPr>
          <w:b/>
          <w:bCs/>
        </w:rPr>
      </w:pPr>
      <w:r>
        <w:t xml:space="preserve">Add ‘Submit A CV’ button somewhere. </w:t>
      </w:r>
      <w:r w:rsidR="007C3565">
        <w:br/>
      </w:r>
    </w:p>
    <w:p w14:paraId="5E3C410A" w14:textId="77777777" w:rsidR="007C3565" w:rsidRPr="007C3565" w:rsidRDefault="007C3565" w:rsidP="007C3565">
      <w:pPr>
        <w:rPr>
          <w:b/>
          <w:bCs/>
        </w:rPr>
      </w:pPr>
    </w:p>
    <w:p w14:paraId="4D3D7B93" w14:textId="0AA2DB38" w:rsidR="001B740D" w:rsidRDefault="001B740D" w:rsidP="001B740D">
      <w:pPr>
        <w:rPr>
          <w:b/>
          <w:bCs/>
        </w:rPr>
      </w:pPr>
    </w:p>
    <w:p w14:paraId="23EE17B4" w14:textId="043024C3" w:rsidR="001B740D" w:rsidRPr="00C75BE9" w:rsidRDefault="001B740D" w:rsidP="001B740D">
      <w:pPr>
        <w:pStyle w:val="ListParagraph"/>
        <w:numPr>
          <w:ilvl w:val="0"/>
          <w:numId w:val="4"/>
        </w:numPr>
        <w:rPr>
          <w:b/>
          <w:bCs/>
        </w:rPr>
      </w:pPr>
      <w:r>
        <w:t xml:space="preserve">Footer at the bottom of the page with following links and details: </w:t>
      </w:r>
    </w:p>
    <w:p w14:paraId="45FF07BC" w14:textId="77777777" w:rsidR="00C75BE9" w:rsidRPr="00C75BE9" w:rsidRDefault="00C75BE9" w:rsidP="00C75BE9">
      <w:pPr>
        <w:rPr>
          <w:b/>
          <w:bCs/>
        </w:rPr>
      </w:pPr>
    </w:p>
    <w:p w14:paraId="08588D2F" w14:textId="77777777" w:rsidR="001B740D" w:rsidRPr="001B740D" w:rsidRDefault="001B740D" w:rsidP="001B740D">
      <w:pPr>
        <w:pStyle w:val="ListParagraph"/>
        <w:rPr>
          <w:b/>
          <w:bCs/>
        </w:rPr>
      </w:pPr>
    </w:p>
    <w:p w14:paraId="43277AE0" w14:textId="79380FC9" w:rsidR="00C75BE9" w:rsidRPr="00C75BE9" w:rsidRDefault="00C75BE9" w:rsidP="00C75BE9">
      <w:pPr>
        <w:pStyle w:val="ListParagraph"/>
        <w:numPr>
          <w:ilvl w:val="1"/>
          <w:numId w:val="4"/>
        </w:numPr>
        <w:rPr>
          <w:b/>
          <w:bCs/>
        </w:rPr>
      </w:pPr>
      <w:r>
        <w:lastRenderedPageBreak/>
        <w:t>Have column with subheading ‘</w:t>
      </w:r>
      <w:r w:rsidR="007C3565">
        <w:t>E</w:t>
      </w:r>
      <w:r>
        <w:t>xplore’ (</w:t>
      </w:r>
      <w:r w:rsidR="007C3565">
        <w:t>A</w:t>
      </w:r>
      <w:r>
        <w:t xml:space="preserve">bout </w:t>
      </w:r>
      <w:r w:rsidR="007C3565">
        <w:t>U</w:t>
      </w:r>
      <w:r>
        <w:t xml:space="preserve">s, </w:t>
      </w:r>
      <w:r w:rsidR="007C3565">
        <w:t>C</w:t>
      </w:r>
      <w:r>
        <w:t xml:space="preserve">ontact </w:t>
      </w:r>
      <w:r w:rsidR="00E22957">
        <w:t>U</w:t>
      </w:r>
      <w:r>
        <w:t>s</w:t>
      </w:r>
      <w:r w:rsidR="007C3565">
        <w:t xml:space="preserve"> [form sent to an email, also make sure to add google </w:t>
      </w:r>
      <w:r w:rsidR="00E22957">
        <w:t>map’s</w:t>
      </w:r>
      <w:r w:rsidR="007C3565">
        <w:t xml:space="preserve"> location map screenshot of address]</w:t>
      </w:r>
      <w:r>
        <w:t xml:space="preserve">, </w:t>
      </w:r>
      <w:r w:rsidR="007C3565">
        <w:t>T</w:t>
      </w:r>
      <w:r>
        <w:t xml:space="preserve">erms &amp; </w:t>
      </w:r>
      <w:r w:rsidR="007C3565">
        <w:t>C</w:t>
      </w:r>
      <w:r>
        <w:t xml:space="preserve">onditions, </w:t>
      </w:r>
      <w:r w:rsidR="007C3565">
        <w:t>P</w:t>
      </w:r>
      <w:r>
        <w:t xml:space="preserve">rivacy </w:t>
      </w:r>
      <w:r w:rsidR="007C3565">
        <w:t>P</w:t>
      </w:r>
      <w:r>
        <w:t>olicy)</w:t>
      </w:r>
    </w:p>
    <w:p w14:paraId="5845C9B8" w14:textId="7AD2DCD4" w:rsidR="001B740D" w:rsidRPr="007C3565" w:rsidRDefault="00C75BE9" w:rsidP="001B740D">
      <w:pPr>
        <w:pStyle w:val="ListParagraph"/>
        <w:numPr>
          <w:ilvl w:val="1"/>
          <w:numId w:val="4"/>
        </w:numPr>
        <w:rPr>
          <w:b/>
          <w:bCs/>
        </w:rPr>
      </w:pPr>
      <w:r>
        <w:t>Have Column subheading with ‘</w:t>
      </w:r>
      <w:r w:rsidR="007C3565">
        <w:t>F</w:t>
      </w:r>
      <w:r>
        <w:t>ollow’ (LinkedIn &amp; Instagram)</w:t>
      </w:r>
    </w:p>
    <w:p w14:paraId="066EBAD0" w14:textId="63760614" w:rsidR="007C3565" w:rsidRPr="00E22957" w:rsidRDefault="007C3565" w:rsidP="001B740D">
      <w:pPr>
        <w:pStyle w:val="ListParagraph"/>
        <w:numPr>
          <w:ilvl w:val="1"/>
          <w:numId w:val="4"/>
        </w:numPr>
        <w:rPr>
          <w:b/>
          <w:bCs/>
        </w:rPr>
      </w:pPr>
      <w:r>
        <w:t>Have column with subheading ‘Contact Us’ with address and phone number.</w:t>
      </w:r>
    </w:p>
    <w:p w14:paraId="41D40B73" w14:textId="7A54830A" w:rsidR="00E22957" w:rsidRDefault="00E22957" w:rsidP="00E22957">
      <w:pPr>
        <w:rPr>
          <w:b/>
          <w:bCs/>
        </w:rPr>
      </w:pPr>
    </w:p>
    <w:p w14:paraId="17341C88" w14:textId="213913E9" w:rsidR="00E22957" w:rsidRDefault="005857D6" w:rsidP="00E22957">
      <w:pPr>
        <w:rPr>
          <w:sz w:val="28"/>
          <w:szCs w:val="28"/>
        </w:rPr>
      </w:pPr>
      <w:r w:rsidRPr="005857D6">
        <w:rPr>
          <w:sz w:val="28"/>
          <w:szCs w:val="28"/>
        </w:rPr>
        <w:t>Jobs:</w:t>
      </w:r>
    </w:p>
    <w:p w14:paraId="0A949AE6" w14:textId="5E1F1F8F" w:rsidR="005857D6" w:rsidRPr="005857D6" w:rsidRDefault="00FF4721" w:rsidP="005857D6">
      <w:pPr>
        <w:pStyle w:val="ListParagraph"/>
        <w:numPr>
          <w:ilvl w:val="0"/>
          <w:numId w:val="4"/>
        </w:numPr>
      </w:pPr>
      <w:r>
        <w:t xml:space="preserve">Add a more advanced search type than the home page search bar. Include ‘Search’ (with keyword/title placeholder), ‘Location’ (with drop down menu of locations and postcode), </w:t>
      </w:r>
      <w:r w:rsidR="0067429B">
        <w:t xml:space="preserve">‘Department’ (development, cybersecurity….), </w:t>
      </w:r>
      <w:r>
        <w:t>‘Distance’ (from location, I, e. 10 miles, 20 miles…)</w:t>
      </w:r>
      <w:r w:rsidR="0067429B">
        <w:t xml:space="preserve"> and ‘Job Type’ (perm, part-time, contract).</w:t>
      </w:r>
    </w:p>
    <w:p w14:paraId="4C6778CA" w14:textId="70CDD607" w:rsidR="005857D6" w:rsidRDefault="0067429B" w:rsidP="005857D6">
      <w:pPr>
        <w:pStyle w:val="ListParagraph"/>
        <w:numPr>
          <w:ilvl w:val="0"/>
          <w:numId w:val="4"/>
        </w:numPr>
      </w:pPr>
      <w:r>
        <w:t>Maybe some of the additional search filter options can be put on the side as dropdown menus or checkbox buttons</w:t>
      </w:r>
    </w:p>
    <w:p w14:paraId="2398B312" w14:textId="322D9DD4" w:rsidR="0067429B" w:rsidRDefault="000E1DC6" w:rsidP="005857D6">
      <w:pPr>
        <w:pStyle w:val="ListParagraph"/>
        <w:numPr>
          <w:ilvl w:val="0"/>
          <w:numId w:val="4"/>
        </w:numPr>
      </w:pPr>
      <w:r>
        <w:t>List below all jobs with search</w:t>
      </w:r>
    </w:p>
    <w:p w14:paraId="1B0C8E02" w14:textId="4E252255" w:rsidR="000E1DC6" w:rsidRDefault="000E1DC6" w:rsidP="005857D6">
      <w:pPr>
        <w:pStyle w:val="ListParagraph"/>
        <w:numPr>
          <w:ilvl w:val="0"/>
          <w:numId w:val="4"/>
        </w:numPr>
      </w:pPr>
      <w:r>
        <w:t xml:space="preserve">Each item of search should have job title, location, start date, salary and job type. Thereafter a ‘Find Out More’ button should be there to get more information about job. </w:t>
      </w:r>
    </w:p>
    <w:p w14:paraId="01A2E57C" w14:textId="4C7E969D" w:rsidR="000E1DC6" w:rsidRDefault="00B86835" w:rsidP="005857D6">
      <w:pPr>
        <w:pStyle w:val="ListParagraph"/>
        <w:numPr>
          <w:ilvl w:val="0"/>
          <w:numId w:val="4"/>
        </w:numPr>
      </w:pPr>
      <w:r>
        <w:t>After clicking ‘Find Out More’ all listings should have an ‘Apply Now’ button which takes them to a f</w:t>
      </w:r>
      <w:r w:rsidR="00FA5D24">
        <w:t>orm</w:t>
      </w:r>
      <w:r>
        <w:t xml:space="preserve"> to upload CVs and basic details</w:t>
      </w:r>
      <w:r w:rsidR="00FA5D24">
        <w:t xml:space="preserve"> similar to that of the ‘Submit A CV’ section. </w:t>
      </w:r>
    </w:p>
    <w:p w14:paraId="6388EDAD" w14:textId="32453AB0" w:rsidR="00424D6A" w:rsidRDefault="00424D6A" w:rsidP="005857D6">
      <w:pPr>
        <w:pStyle w:val="ListParagraph"/>
        <w:numPr>
          <w:ilvl w:val="0"/>
          <w:numId w:val="4"/>
        </w:numPr>
      </w:pPr>
      <w:r>
        <w:t xml:space="preserve">Also give every listed item a job reference. </w:t>
      </w:r>
    </w:p>
    <w:p w14:paraId="24E93E24" w14:textId="67AF5E55" w:rsidR="00424D6A" w:rsidRDefault="00424D6A" w:rsidP="005857D6">
      <w:pPr>
        <w:pStyle w:val="ListParagraph"/>
        <w:numPr>
          <w:ilvl w:val="0"/>
          <w:numId w:val="4"/>
        </w:numPr>
      </w:pPr>
      <w:r>
        <w:t xml:space="preserve">In the form, T&amp;Cs as well as well as Privacy Policies should be ticked off. </w:t>
      </w:r>
    </w:p>
    <w:p w14:paraId="4DC2DD29" w14:textId="144024B6" w:rsidR="00424D6A" w:rsidRPr="00743C61" w:rsidRDefault="00424D6A" w:rsidP="005857D6">
      <w:pPr>
        <w:pStyle w:val="ListParagraph"/>
        <w:numPr>
          <w:ilvl w:val="0"/>
          <w:numId w:val="4"/>
        </w:numPr>
        <w:rPr>
          <w:b/>
          <w:bCs/>
        </w:rPr>
      </w:pPr>
      <w:r w:rsidRPr="008A6503">
        <w:rPr>
          <w:b/>
          <w:bCs/>
        </w:rPr>
        <w:t xml:space="preserve">Universal background picture for </w:t>
      </w:r>
      <w:r w:rsidR="008A6503">
        <w:rPr>
          <w:b/>
          <w:bCs/>
        </w:rPr>
        <w:t xml:space="preserve">all </w:t>
      </w:r>
      <w:r w:rsidRPr="008A6503">
        <w:rPr>
          <w:b/>
          <w:bCs/>
        </w:rPr>
        <w:t xml:space="preserve">forms will be </w:t>
      </w:r>
      <w:hyperlink r:id="rId14" w:history="1">
        <w:r w:rsidRPr="008A6503">
          <w:rPr>
            <w:rStyle w:val="Hyperlink"/>
            <w:b/>
            <w:bCs/>
          </w:rPr>
          <w:t>this</w:t>
        </w:r>
      </w:hyperlink>
      <w:r w:rsidRPr="008A6503">
        <w:rPr>
          <w:b/>
          <w:bCs/>
        </w:rPr>
        <w:t xml:space="preserve">. </w:t>
      </w:r>
    </w:p>
    <w:p w14:paraId="7BCD1A41" w14:textId="55336D6E" w:rsidR="00743C61" w:rsidRDefault="00743C61" w:rsidP="00743C61">
      <w:pPr>
        <w:rPr>
          <w:b/>
          <w:bCs/>
        </w:rPr>
      </w:pPr>
    </w:p>
    <w:p w14:paraId="30FA07AD" w14:textId="376A8ADA" w:rsidR="00743C61" w:rsidRDefault="00743C61" w:rsidP="00743C61">
      <w:pPr>
        <w:rPr>
          <w:sz w:val="28"/>
          <w:szCs w:val="28"/>
        </w:rPr>
      </w:pPr>
      <w:r>
        <w:rPr>
          <w:sz w:val="28"/>
          <w:szCs w:val="28"/>
        </w:rPr>
        <w:t>Submit A CV:</w:t>
      </w:r>
    </w:p>
    <w:p w14:paraId="0D5DAEFB" w14:textId="446EFD68" w:rsidR="00743C61" w:rsidRDefault="00743C61" w:rsidP="00743C61">
      <w:pPr>
        <w:pStyle w:val="ListParagraph"/>
        <w:numPr>
          <w:ilvl w:val="0"/>
          <w:numId w:val="4"/>
        </w:numPr>
      </w:pPr>
      <w:r>
        <w:t xml:space="preserve">Should have the universal form background picture and a form below. </w:t>
      </w:r>
    </w:p>
    <w:p w14:paraId="70FC5146" w14:textId="55D0FA9F" w:rsidR="005378B3" w:rsidRDefault="00FA5D24" w:rsidP="00743C61">
      <w:pPr>
        <w:pStyle w:val="ListParagraph"/>
        <w:numPr>
          <w:ilvl w:val="0"/>
          <w:numId w:val="4"/>
        </w:numPr>
      </w:pPr>
      <w:r>
        <w:t xml:space="preserve">From details should include, name, email address, ‘CV Upload’ button and checkboxes to agree to T&amp;Cs and Privacy Policy. </w:t>
      </w:r>
    </w:p>
    <w:p w14:paraId="4D2B92A2" w14:textId="2E5B2564" w:rsidR="00EE1240" w:rsidRDefault="00EE1240" w:rsidP="00EE1240"/>
    <w:p w14:paraId="79B62765" w14:textId="27183222" w:rsidR="00EE1240" w:rsidRDefault="00EE1240" w:rsidP="00EE1240">
      <w:pPr>
        <w:rPr>
          <w:sz w:val="28"/>
          <w:szCs w:val="28"/>
        </w:rPr>
      </w:pPr>
      <w:r>
        <w:rPr>
          <w:sz w:val="28"/>
          <w:szCs w:val="28"/>
        </w:rPr>
        <w:t xml:space="preserve">Work With Us (client form): </w:t>
      </w:r>
    </w:p>
    <w:p w14:paraId="28401C55" w14:textId="15CC71FD" w:rsidR="00F60412" w:rsidRPr="00C25613" w:rsidRDefault="00EE1240" w:rsidP="00F60412">
      <w:pPr>
        <w:pStyle w:val="ListParagraph"/>
        <w:numPr>
          <w:ilvl w:val="0"/>
          <w:numId w:val="4"/>
        </w:numPr>
        <w:rPr>
          <w:sz w:val="28"/>
          <w:szCs w:val="28"/>
        </w:rPr>
      </w:pPr>
      <w:r>
        <w:t xml:space="preserve">Add a form which takes basic details from </w:t>
      </w:r>
      <w:r w:rsidR="00F60412">
        <w:t xml:space="preserve">client as well as email, phone number and extra information section. </w:t>
      </w:r>
    </w:p>
    <w:p w14:paraId="5F3DA5E3" w14:textId="6E86FDED" w:rsidR="00C25613" w:rsidRPr="00F60412" w:rsidRDefault="00C25613" w:rsidP="00F60412">
      <w:pPr>
        <w:pStyle w:val="ListParagraph"/>
        <w:numPr>
          <w:ilvl w:val="0"/>
          <w:numId w:val="4"/>
        </w:numPr>
        <w:rPr>
          <w:sz w:val="28"/>
          <w:szCs w:val="28"/>
        </w:rPr>
      </w:pPr>
      <w:r>
        <w:t xml:space="preserve">Make sure to add T&amp;Cs and Privacy Policy checkboxes. </w:t>
      </w:r>
    </w:p>
    <w:p w14:paraId="19A8E2F9" w14:textId="61040334" w:rsidR="00F60412" w:rsidRDefault="00F60412" w:rsidP="00F60412">
      <w:pPr>
        <w:rPr>
          <w:sz w:val="28"/>
          <w:szCs w:val="28"/>
        </w:rPr>
      </w:pPr>
    </w:p>
    <w:p w14:paraId="71FBC877" w14:textId="5881F6D3" w:rsidR="00F60412" w:rsidRDefault="00F60412" w:rsidP="00F60412">
      <w:pPr>
        <w:rPr>
          <w:sz w:val="28"/>
          <w:szCs w:val="28"/>
        </w:rPr>
      </w:pPr>
      <w:r>
        <w:rPr>
          <w:sz w:val="28"/>
          <w:szCs w:val="28"/>
        </w:rPr>
        <w:t xml:space="preserve">About Us: </w:t>
      </w:r>
    </w:p>
    <w:p w14:paraId="0CE6E9FA" w14:textId="1C6DDE50" w:rsidR="00F60412" w:rsidRPr="00F60412" w:rsidRDefault="00F60412" w:rsidP="00F60412">
      <w:pPr>
        <w:pStyle w:val="ListParagraph"/>
        <w:numPr>
          <w:ilvl w:val="0"/>
          <w:numId w:val="4"/>
        </w:numPr>
      </w:pPr>
      <w:r w:rsidRPr="00F60412">
        <w:t xml:space="preserve">Add a summarised piece of writing about our company, our goals and past achievements. </w:t>
      </w:r>
    </w:p>
    <w:p w14:paraId="3DF659C3" w14:textId="40048A92" w:rsidR="00F60412" w:rsidRDefault="00F60412" w:rsidP="00F60412">
      <w:pPr>
        <w:pStyle w:val="ListParagraph"/>
        <w:numPr>
          <w:ilvl w:val="0"/>
          <w:numId w:val="4"/>
        </w:numPr>
      </w:pPr>
      <w:r w:rsidRPr="00F60412">
        <w:t>Maybe add a review section of some sorts for clients and candidates.</w:t>
      </w:r>
    </w:p>
    <w:p w14:paraId="0944C774" w14:textId="6A396927" w:rsidR="00C25613" w:rsidRDefault="00C25613" w:rsidP="00F60412">
      <w:pPr>
        <w:pStyle w:val="ListParagraph"/>
        <w:numPr>
          <w:ilvl w:val="0"/>
          <w:numId w:val="4"/>
        </w:numPr>
      </w:pPr>
      <w:r>
        <w:t xml:space="preserve">Add locations and office address alongside screenshotted image from google maps. </w:t>
      </w:r>
    </w:p>
    <w:p w14:paraId="5F3C0100" w14:textId="549B3719" w:rsidR="00C25613" w:rsidRDefault="00C25613" w:rsidP="00C25613"/>
    <w:p w14:paraId="619D9531" w14:textId="737CDB8B" w:rsidR="00C25613" w:rsidRDefault="00C25613" w:rsidP="00C25613">
      <w:pPr>
        <w:rPr>
          <w:sz w:val="28"/>
          <w:szCs w:val="28"/>
        </w:rPr>
      </w:pPr>
      <w:r>
        <w:rPr>
          <w:sz w:val="28"/>
          <w:szCs w:val="28"/>
        </w:rPr>
        <w:t xml:space="preserve">Contact Us: </w:t>
      </w:r>
    </w:p>
    <w:p w14:paraId="17FF5D8F" w14:textId="037C72A3" w:rsidR="00C25613" w:rsidRPr="005E7D40" w:rsidRDefault="00C25613" w:rsidP="00C25613">
      <w:pPr>
        <w:pStyle w:val="ListParagraph"/>
        <w:numPr>
          <w:ilvl w:val="0"/>
          <w:numId w:val="4"/>
        </w:numPr>
        <w:rPr>
          <w:sz w:val="28"/>
          <w:szCs w:val="28"/>
        </w:rPr>
      </w:pPr>
      <w:r>
        <w:t>Add a form asking for basic details like name</w:t>
      </w:r>
      <w:r w:rsidR="005E7D40">
        <w:t xml:space="preserve">, subject, query and email address alongside a submit button. </w:t>
      </w:r>
    </w:p>
    <w:p w14:paraId="58467AF4" w14:textId="7F7586EF" w:rsidR="005E7D40" w:rsidRPr="00C25613" w:rsidRDefault="005E7D40" w:rsidP="00C25613">
      <w:pPr>
        <w:pStyle w:val="ListParagraph"/>
        <w:numPr>
          <w:ilvl w:val="0"/>
          <w:numId w:val="4"/>
        </w:numPr>
        <w:rPr>
          <w:sz w:val="28"/>
          <w:szCs w:val="28"/>
        </w:rPr>
      </w:pPr>
      <w:r>
        <w:t xml:space="preserve">Also add company address and phone number alongside a query email to contact outside of the form. </w:t>
      </w:r>
    </w:p>
    <w:p w14:paraId="3ACC961C" w14:textId="77777777" w:rsidR="001B740D" w:rsidRPr="001B740D" w:rsidRDefault="001B740D" w:rsidP="001B740D">
      <w:pPr>
        <w:rPr>
          <w:b/>
          <w:bCs/>
        </w:rPr>
      </w:pPr>
    </w:p>
    <w:p w14:paraId="736CF245" w14:textId="77777777" w:rsidR="001B740D" w:rsidRPr="001B740D" w:rsidRDefault="001B740D" w:rsidP="001B740D">
      <w:pPr>
        <w:ind w:left="360"/>
        <w:rPr>
          <w:b/>
          <w:bCs/>
        </w:rPr>
      </w:pPr>
    </w:p>
    <w:p w14:paraId="62519BFF" w14:textId="78BE7209" w:rsidR="000C6FEA" w:rsidRDefault="000C6FEA" w:rsidP="000C6FEA">
      <w:pPr>
        <w:rPr>
          <w:b/>
          <w:bCs/>
        </w:rPr>
      </w:pPr>
    </w:p>
    <w:p w14:paraId="3D29B3BD" w14:textId="77777777" w:rsidR="000C6FEA" w:rsidRPr="000C6FEA" w:rsidRDefault="000C6FEA" w:rsidP="000C6FEA">
      <w:pPr>
        <w:rPr>
          <w:b/>
          <w:bCs/>
        </w:rPr>
      </w:pPr>
    </w:p>
    <w:sectPr w:rsidR="000C6FEA" w:rsidRPr="000C6FEA" w:rsidSect="004222F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800471D"/>
    <w:multiLevelType w:val="hybridMultilevel"/>
    <w:tmpl w:val="A7969C4A"/>
    <w:lvl w:ilvl="0" w:tplc="5A58433C">
      <w:numFmt w:val="bullet"/>
      <w:lvlText w:val="-"/>
      <w:lvlJc w:val="left"/>
      <w:pPr>
        <w:ind w:left="720" w:hanging="360"/>
      </w:pPr>
      <w:rPr>
        <w:rFonts w:ascii="AppleSystemUIFont" w:eastAsiaTheme="minorHAnsi" w:hAnsi="AppleSystemUIFont" w:cs="AppleSystemUIFont"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FD"/>
    <w:rsid w:val="000864E7"/>
    <w:rsid w:val="000C5A9B"/>
    <w:rsid w:val="000C6FEA"/>
    <w:rsid w:val="000D2F27"/>
    <w:rsid w:val="000E1DC6"/>
    <w:rsid w:val="00105113"/>
    <w:rsid w:val="0019758A"/>
    <w:rsid w:val="001B740D"/>
    <w:rsid w:val="001D3C8E"/>
    <w:rsid w:val="002A64F3"/>
    <w:rsid w:val="002C4ADC"/>
    <w:rsid w:val="00317362"/>
    <w:rsid w:val="003535F9"/>
    <w:rsid w:val="004222FD"/>
    <w:rsid w:val="00424D6A"/>
    <w:rsid w:val="00432D83"/>
    <w:rsid w:val="004C4E68"/>
    <w:rsid w:val="004F0241"/>
    <w:rsid w:val="004F4474"/>
    <w:rsid w:val="005069D4"/>
    <w:rsid w:val="005378B3"/>
    <w:rsid w:val="005857D6"/>
    <w:rsid w:val="005C0112"/>
    <w:rsid w:val="005E7D40"/>
    <w:rsid w:val="00642E0B"/>
    <w:rsid w:val="0067429B"/>
    <w:rsid w:val="00692DE3"/>
    <w:rsid w:val="006B0E48"/>
    <w:rsid w:val="0074094D"/>
    <w:rsid w:val="00743C61"/>
    <w:rsid w:val="007C3565"/>
    <w:rsid w:val="008A6503"/>
    <w:rsid w:val="00980A4B"/>
    <w:rsid w:val="0099596F"/>
    <w:rsid w:val="009B42F1"/>
    <w:rsid w:val="00A465E7"/>
    <w:rsid w:val="00AA68B0"/>
    <w:rsid w:val="00B86835"/>
    <w:rsid w:val="00C24297"/>
    <w:rsid w:val="00C25613"/>
    <w:rsid w:val="00C75BE9"/>
    <w:rsid w:val="00E22957"/>
    <w:rsid w:val="00EE1240"/>
    <w:rsid w:val="00F320A8"/>
    <w:rsid w:val="00F60412"/>
    <w:rsid w:val="00FA5BA8"/>
    <w:rsid w:val="00FA5D24"/>
    <w:rsid w:val="00FE5A21"/>
    <w:rsid w:val="00FF47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02C49CE"/>
  <w15:chartTrackingRefBased/>
  <w15:docId w15:val="{AFE88EC0-CC62-BE4F-B33C-8ED86D43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2FD"/>
    <w:pPr>
      <w:ind w:left="720"/>
      <w:contextualSpacing/>
    </w:pPr>
  </w:style>
  <w:style w:type="character" w:styleId="Hyperlink">
    <w:name w:val="Hyperlink"/>
    <w:basedOn w:val="DefaultParagraphFont"/>
    <w:uiPriority w:val="99"/>
    <w:unhideWhenUsed/>
    <w:rsid w:val="00105113"/>
    <w:rPr>
      <w:color w:val="0563C1" w:themeColor="hyperlink"/>
      <w:u w:val="single"/>
    </w:rPr>
  </w:style>
  <w:style w:type="character" w:styleId="UnresolvedMention">
    <w:name w:val="Unresolved Mention"/>
    <w:basedOn w:val="DefaultParagraphFont"/>
    <w:uiPriority w:val="99"/>
    <w:semiHidden/>
    <w:unhideWhenUsed/>
    <w:rsid w:val="00105113"/>
    <w:rPr>
      <w:color w:val="605E5C"/>
      <w:shd w:val="clear" w:color="auto" w:fill="E1DFDD"/>
    </w:rPr>
  </w:style>
  <w:style w:type="character" w:styleId="FollowedHyperlink">
    <w:name w:val="FollowedHyperlink"/>
    <w:basedOn w:val="DefaultParagraphFont"/>
    <w:uiPriority w:val="99"/>
    <w:semiHidden/>
    <w:unhideWhenUsed/>
    <w:rsid w:val="00105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o%20Use%20Website%20Icons/CyberSecurity2.png" TargetMode="External"/><Relationship Id="rId13" Type="http://schemas.openxmlformats.org/officeDocument/2006/relationships/hyperlink" Target="Background%20Pictures/CLOUDBack1.jpg" TargetMode="External"/><Relationship Id="rId3" Type="http://schemas.openxmlformats.org/officeDocument/2006/relationships/settings" Target="settings.xml"/><Relationship Id="rId7" Type="http://schemas.openxmlformats.org/officeDocument/2006/relationships/hyperlink" Target="Background%20Pictures/DEVBack1.jpg" TargetMode="External"/><Relationship Id="rId12" Type="http://schemas.openxmlformats.org/officeDocument/2006/relationships/hyperlink" Target="To%20Use%20Website%20Icons/Cloud%2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o%20Use%20Website%20Icons/Development%202.png" TargetMode="External"/><Relationship Id="rId11" Type="http://schemas.openxmlformats.org/officeDocument/2006/relationships/hyperlink" Target="Background%20Pictures/EmergBack1.jpg" TargetMode="External"/><Relationship Id="rId5" Type="http://schemas.openxmlformats.org/officeDocument/2006/relationships/hyperlink" Target="Home%20Page%20Background%20Pictures%20/1st%20Choice.jpg" TargetMode="External"/><Relationship Id="rId15" Type="http://schemas.openxmlformats.org/officeDocument/2006/relationships/fontTable" Target="fontTable.xml"/><Relationship Id="rId10" Type="http://schemas.openxmlformats.org/officeDocument/2006/relationships/hyperlink" Target="To%20Use%20Website%20Icons/Emerging%202.png" TargetMode="External"/><Relationship Id="rId4" Type="http://schemas.openxmlformats.org/officeDocument/2006/relationships/webSettings" Target="webSettings.xml"/><Relationship Id="rId9" Type="http://schemas.openxmlformats.org/officeDocument/2006/relationships/hyperlink" Target="Background%20Pictures/CYBERBack1.jpg" TargetMode="External"/><Relationship Id="rId14" Type="http://schemas.openxmlformats.org/officeDocument/2006/relationships/hyperlink" Target="Background%20Pictures/Hom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Monwaar Choudhury</dc:creator>
  <cp:keywords/>
  <dc:description/>
  <cp:lastModifiedBy>Monwaar Choudhury</cp:lastModifiedBy>
  <cp:revision>26</cp:revision>
  <dcterms:created xsi:type="dcterms:W3CDTF">2022-01-20T16:06:00Z</dcterms:created>
  <dcterms:modified xsi:type="dcterms:W3CDTF">2022-01-23T01:08:00Z</dcterms:modified>
</cp:coreProperties>
</file>